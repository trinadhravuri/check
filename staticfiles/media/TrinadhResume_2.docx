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23A" w:rsidRDefault="00D0123A">
      <w:pPr>
        <w:rPr>
          <w:rFonts w:ascii="Arial" w:hAnsi="Arial" w:cs="Arial"/>
          <w:color w:val="233143"/>
          <w:sz w:val="26"/>
          <w:szCs w:val="26"/>
          <w:shd w:val="clear" w:color="auto" w:fill="FAFAFA"/>
        </w:rPr>
      </w:pPr>
      <w:r w:rsidRPr="00445F03">
        <w:rPr>
          <w:rFonts w:ascii="Arial" w:hAnsi="Arial" w:cs="Arial"/>
          <w:color w:val="233143"/>
          <w:sz w:val="26"/>
          <w:szCs w:val="26"/>
          <w:u w:val="single"/>
          <w:shd w:val="clear" w:color="auto" w:fill="FAFAFA"/>
        </w:rPr>
        <w:t>Professional Summary</w:t>
      </w:r>
      <w:r>
        <w:rPr>
          <w:rFonts w:ascii="Arial" w:hAnsi="Arial" w:cs="Arial"/>
          <w:color w:val="233143"/>
          <w:sz w:val="26"/>
          <w:szCs w:val="26"/>
          <w:shd w:val="clear" w:color="auto" w:fill="FAFAFA"/>
        </w:rPr>
        <w:t>:</w:t>
      </w:r>
    </w:p>
    <w:p w:rsidR="00D0123A" w:rsidRPr="00747BDF" w:rsidRDefault="00747BDF" w:rsidP="00D0123A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>
        <w:rPr>
          <w:rFonts w:ascii="Microsoft YaHei" w:eastAsia="Microsoft YaHei" w:hAnsi="Microsoft YaHei" w:cs="Arial"/>
          <w:color w:val="233143"/>
          <w:sz w:val="24"/>
          <w:szCs w:val="24"/>
          <w:shd w:val="clear" w:color="auto" w:fill="FAFAFA"/>
        </w:rPr>
        <w:t>C</w:t>
      </w:r>
      <w:r w:rsidR="00D0123A" w:rsidRPr="00747BDF">
        <w:rPr>
          <w:rFonts w:ascii="Microsoft YaHei" w:eastAsia="Microsoft YaHei" w:hAnsi="Microsoft YaHei" w:cs="Arial"/>
          <w:color w:val="233143"/>
          <w:sz w:val="24"/>
          <w:szCs w:val="24"/>
          <w:shd w:val="clear" w:color="auto" w:fill="FAFAFA"/>
        </w:rPr>
        <w:t>reative and determined software developer with over 7.4 years of experience in producing robust code for high-volume companies.</w:t>
      </w:r>
    </w:p>
    <w:p w:rsidR="00000000" w:rsidRPr="00747BDF" w:rsidRDefault="00D0123A" w:rsidP="00D0123A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 w:rsidRPr="00747BDF">
        <w:rPr>
          <w:rFonts w:ascii="Microsoft YaHei" w:eastAsia="Microsoft YaHei" w:hAnsi="Microsoft YaHei" w:cs="Arial"/>
          <w:color w:val="233143"/>
          <w:sz w:val="24"/>
          <w:szCs w:val="24"/>
          <w:shd w:val="clear" w:color="auto" w:fill="FAFAFA"/>
        </w:rPr>
        <w:t xml:space="preserve"> Worked in multiple domains to enhance and contribute tech to the career and the organization</w:t>
      </w:r>
      <w:r w:rsidRPr="00747BDF">
        <w:rPr>
          <w:rFonts w:ascii="Microsoft YaHei" w:eastAsia="Microsoft YaHei" w:hAnsi="Microsoft YaHei"/>
          <w:b/>
          <w:bCs/>
          <w:sz w:val="24"/>
          <w:szCs w:val="24"/>
        </w:rPr>
        <w:t>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 xml:space="preserve">Extensively involved in Manual and Automation testing </w:t>
      </w:r>
      <w:r w:rsidRPr="00747BDF">
        <w:rPr>
          <w:rFonts w:ascii="Microsoft YaHei" w:eastAsia="Microsoft YaHei" w:hAnsi="Microsoft YaHei" w:cs="Calibri"/>
          <w:b/>
          <w:color w:val="000000"/>
        </w:rPr>
        <w:t>(Web based, Mobile App and Web services).</w:t>
      </w:r>
    </w:p>
    <w:p w:rsidR="00D0123A" w:rsidRPr="00747BDF" w:rsidRDefault="00042D40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  <w:bCs/>
        </w:rPr>
      </w:pPr>
      <w:r>
        <w:rPr>
          <w:rFonts w:ascii="Microsoft YaHei" w:eastAsia="Microsoft YaHei" w:hAnsi="Microsoft YaHei" w:cs="Calibri"/>
          <w:bCs/>
          <w:color w:val="000000"/>
        </w:rPr>
        <w:t>Having Experience in API T</w:t>
      </w:r>
      <w:r w:rsidR="00D0123A" w:rsidRPr="00747BDF">
        <w:rPr>
          <w:rFonts w:ascii="Microsoft YaHei" w:eastAsia="Microsoft YaHei" w:hAnsi="Microsoft YaHei" w:cs="Calibri"/>
          <w:bCs/>
          <w:color w:val="000000"/>
        </w:rPr>
        <w:t>esting 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Experience working in Agile methodology projects.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jc w:val="both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Experience in various testing types Backend, GUI Testing, Smoke Testing, functional Testing, Regression Testing and Browser Compatibility Testing.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 xml:space="preserve">Extensive experience in </w:t>
      </w:r>
      <w:r w:rsidRPr="00747BDF">
        <w:rPr>
          <w:rFonts w:ascii="Microsoft YaHei" w:eastAsia="Microsoft YaHei" w:hAnsi="Microsoft YaHei" w:cs="Calibri"/>
          <w:b/>
          <w:color w:val="000000"/>
        </w:rPr>
        <w:t>Rest services</w:t>
      </w:r>
      <w:r w:rsidRPr="00747BDF">
        <w:rPr>
          <w:rFonts w:ascii="Microsoft YaHei" w:eastAsia="Microsoft YaHei" w:hAnsi="Microsoft YaHei" w:cs="Calibri"/>
          <w:color w:val="000000"/>
        </w:rPr>
        <w:t xml:space="preserve"> testing by using </w:t>
      </w:r>
      <w:r w:rsidRPr="00747BDF">
        <w:rPr>
          <w:rFonts w:ascii="Microsoft YaHei" w:eastAsia="Microsoft YaHei" w:hAnsi="Microsoft YaHei" w:cs="Calibri"/>
          <w:b/>
          <w:color w:val="000000"/>
        </w:rPr>
        <w:t>Postman tool.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Hands-on experience on testing mobile Apps</w:t>
      </w:r>
      <w:r w:rsidRPr="00747BDF">
        <w:rPr>
          <w:rFonts w:ascii="Microsoft YaHei" w:eastAsia="Microsoft YaHei" w:hAnsi="Microsoft YaHei" w:cs="Calibri"/>
          <w:b/>
          <w:color w:val="000000"/>
        </w:rPr>
        <w:t xml:space="preserve"> (Android, Windows &amp; IOS).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Good knowledge in Software Testing Life Cycle (STLC) and defect life cycle.</w:t>
      </w:r>
    </w:p>
    <w:p w:rsidR="00D0123A" w:rsidRPr="00747BDF" w:rsidRDefault="00D0123A" w:rsidP="00D0123A">
      <w:pPr>
        <w:pStyle w:val="ListParagraph"/>
        <w:numPr>
          <w:ilvl w:val="0"/>
          <w:numId w:val="1"/>
        </w:numPr>
        <w:rPr>
          <w:rFonts w:ascii="Microsoft YaHei" w:eastAsia="Microsoft YaHei" w:hAnsi="Microsoft YaHei"/>
          <w:sz w:val="24"/>
          <w:szCs w:val="24"/>
        </w:rPr>
      </w:pPr>
      <w:r w:rsidRPr="00747BDF">
        <w:rPr>
          <w:rFonts w:ascii="Microsoft YaHei" w:eastAsia="Microsoft YaHei" w:hAnsi="Microsoft YaHei"/>
          <w:sz w:val="24"/>
          <w:szCs w:val="24"/>
        </w:rPr>
        <w:t>Working with Simulators.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Extensive experience in preparation of functional test scenarios, Test cases and ensuring the test coverage with respect to the requirements</w:t>
      </w:r>
      <w:r w:rsidR="00445F03" w:rsidRPr="00747BDF">
        <w:rPr>
          <w:rFonts w:ascii="Microsoft YaHei" w:eastAsia="Microsoft YaHei" w:hAnsi="Microsoft YaHei" w:cs="Calibri"/>
          <w:color w:val="000000"/>
        </w:rPr>
        <w:t>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 xml:space="preserve">Experience in sharing daily and weekly status reports </w:t>
      </w:r>
      <w:r w:rsidR="00445F03" w:rsidRPr="00747BDF">
        <w:rPr>
          <w:rFonts w:ascii="Microsoft YaHei" w:eastAsia="Microsoft YaHei" w:hAnsi="Microsoft YaHei" w:cs="Calibri"/>
          <w:color w:val="000000"/>
        </w:rPr>
        <w:t>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/>
        <w:jc w:val="both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Experience in preparation of Test summary report to stakeholders</w:t>
      </w:r>
      <w:r w:rsidR="00445F03" w:rsidRPr="00747BDF">
        <w:rPr>
          <w:rFonts w:ascii="Microsoft YaHei" w:eastAsia="Microsoft YaHei" w:hAnsi="Microsoft YaHei" w:cs="Calibri"/>
          <w:color w:val="000000"/>
        </w:rPr>
        <w:t>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Provided KT sessions on testing fundamentals and application involved in the project for the newly joined associates</w:t>
      </w:r>
      <w:r w:rsidR="00445F03" w:rsidRPr="00747BDF">
        <w:rPr>
          <w:rFonts w:ascii="Microsoft YaHei" w:eastAsia="Microsoft YaHei" w:hAnsi="Microsoft YaHei" w:cs="Calibri"/>
          <w:color w:val="000000"/>
        </w:rPr>
        <w:t>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Experience in using of tools like Microsoft tools, Jira , Confluence , git, Jenkins.</w:t>
      </w:r>
    </w:p>
    <w:p w:rsidR="00D0123A" w:rsidRPr="00747BDF" w:rsidRDefault="00D0123A" w:rsidP="00D0123A">
      <w:pPr>
        <w:pStyle w:val="BodyText"/>
        <w:numPr>
          <w:ilvl w:val="0"/>
          <w:numId w:val="1"/>
        </w:numPr>
        <w:tabs>
          <w:tab w:val="left" w:pos="707"/>
        </w:tabs>
        <w:spacing w:after="0" w:line="324" w:lineRule="auto"/>
        <w:rPr>
          <w:rFonts w:ascii="Microsoft YaHei" w:eastAsia="Microsoft YaHei" w:hAnsi="Microsoft YaHei"/>
        </w:rPr>
      </w:pPr>
      <w:r w:rsidRPr="00747BDF">
        <w:rPr>
          <w:rFonts w:ascii="Microsoft YaHei" w:eastAsia="Microsoft YaHei" w:hAnsi="Microsoft YaHei" w:cs="Calibri"/>
          <w:color w:val="000000"/>
        </w:rPr>
        <w:t>Experience in interacting with clients over voice calls and emails about clarifications and work status updates</w:t>
      </w:r>
      <w:r w:rsidR="00445F03" w:rsidRPr="00747BDF">
        <w:rPr>
          <w:rFonts w:ascii="Microsoft YaHei" w:eastAsia="Microsoft YaHei" w:hAnsi="Microsoft YaHei" w:cs="Calibri"/>
          <w:color w:val="000000"/>
        </w:rPr>
        <w:t>.</w:t>
      </w:r>
    </w:p>
    <w:p w:rsidR="003B454C" w:rsidRDefault="003B454C" w:rsidP="003B454C">
      <w:pPr>
        <w:ind w:left="360"/>
      </w:pPr>
    </w:p>
    <w:p w:rsidR="003B454C" w:rsidRPr="00042D40" w:rsidRDefault="003B454C" w:rsidP="003B454C">
      <w:pPr>
        <w:pStyle w:val="BodyText"/>
        <w:spacing w:after="0" w:line="324" w:lineRule="auto"/>
        <w:rPr>
          <w:sz w:val="28"/>
          <w:szCs w:val="28"/>
          <w:u w:val="single"/>
        </w:rPr>
      </w:pPr>
      <w:r w:rsidRPr="00042D40">
        <w:rPr>
          <w:rFonts w:ascii="Calibri" w:hAnsi="Calibri" w:cs="Calibri"/>
          <w:b/>
          <w:color w:val="000000"/>
          <w:sz w:val="28"/>
          <w:szCs w:val="28"/>
          <w:u w:val="single"/>
        </w:rPr>
        <w:lastRenderedPageBreak/>
        <w:t>Technical Skills:</w:t>
      </w:r>
    </w:p>
    <w:p w:rsidR="003B454C" w:rsidRPr="00042D40" w:rsidRDefault="003B454C" w:rsidP="003B454C">
      <w:pPr>
        <w:pStyle w:val="BodyText"/>
        <w:spacing w:after="0" w:line="324" w:lineRule="auto"/>
        <w:rPr>
          <w:sz w:val="28"/>
          <w:szCs w:val="28"/>
        </w:rPr>
      </w:pPr>
      <w:r w:rsidRPr="00042D40">
        <w:rPr>
          <w:rFonts w:ascii="Calibri" w:hAnsi="Calibri" w:cs="Calibri"/>
          <w:b/>
          <w:color w:val="000000"/>
          <w:sz w:val="28"/>
          <w:szCs w:val="28"/>
        </w:rPr>
        <w:t>Operating System</w:t>
      </w:r>
      <w:r w:rsidRPr="00042D40">
        <w:rPr>
          <w:rFonts w:ascii="Calibri" w:hAnsi="Calibri" w:cs="Calibri"/>
          <w:color w:val="000000"/>
          <w:sz w:val="28"/>
          <w:szCs w:val="28"/>
        </w:rPr>
        <w:t>:  Linux, Windows 11 and 10 and older.</w:t>
      </w:r>
    </w:p>
    <w:p w:rsidR="003B454C" w:rsidRPr="00042D40" w:rsidRDefault="003B454C" w:rsidP="003B454C">
      <w:pPr>
        <w:pStyle w:val="BodyText"/>
        <w:spacing w:after="0" w:line="324" w:lineRule="auto"/>
        <w:rPr>
          <w:rFonts w:ascii="Calibri" w:hAnsi="Calibri" w:cs="Calibri"/>
          <w:color w:val="000000"/>
          <w:sz w:val="28"/>
          <w:szCs w:val="28"/>
        </w:rPr>
      </w:pPr>
      <w:r w:rsidRPr="00042D40">
        <w:rPr>
          <w:rFonts w:ascii="Calibri" w:hAnsi="Calibri" w:cs="Calibri"/>
          <w:b/>
          <w:color w:val="000000"/>
          <w:sz w:val="28"/>
          <w:szCs w:val="28"/>
        </w:rPr>
        <w:t>Databases</w:t>
      </w:r>
      <w:r w:rsidRPr="00042D40">
        <w:rPr>
          <w:rFonts w:ascii="Calibri" w:hAnsi="Calibri" w:cs="Calibri"/>
          <w:color w:val="000000"/>
          <w:sz w:val="28"/>
          <w:szCs w:val="28"/>
        </w:rPr>
        <w:t>:  MySQL and SQL Server, SQLite</w:t>
      </w:r>
    </w:p>
    <w:p w:rsidR="003B454C" w:rsidRPr="00042D40" w:rsidRDefault="003B454C" w:rsidP="003B454C">
      <w:pPr>
        <w:pStyle w:val="BodyText"/>
        <w:spacing w:after="0" w:line="324" w:lineRule="auto"/>
        <w:rPr>
          <w:sz w:val="28"/>
          <w:szCs w:val="28"/>
        </w:rPr>
      </w:pPr>
      <w:r w:rsidRPr="00042D40">
        <w:rPr>
          <w:rFonts w:ascii="Calibri" w:hAnsi="Calibri" w:cs="Calibri"/>
          <w:b/>
          <w:color w:val="000000"/>
          <w:sz w:val="28"/>
          <w:szCs w:val="28"/>
        </w:rPr>
        <w:t>Programming</w:t>
      </w:r>
      <w:r w:rsidRPr="00042D40">
        <w:rPr>
          <w:rFonts w:ascii="Calibri" w:hAnsi="Calibri" w:cs="Calibri"/>
          <w:color w:val="000000"/>
          <w:sz w:val="28"/>
          <w:szCs w:val="28"/>
        </w:rPr>
        <w:t>: Python, JavaScript and Full stack(HTML 5, CSS), Backend:- Django, REST Frameworks.</w:t>
      </w:r>
    </w:p>
    <w:p w:rsidR="003B454C" w:rsidRPr="00042D40" w:rsidRDefault="003B454C" w:rsidP="003B454C">
      <w:pPr>
        <w:pStyle w:val="BodyText"/>
        <w:spacing w:after="0" w:line="324" w:lineRule="auto"/>
        <w:rPr>
          <w:sz w:val="28"/>
          <w:szCs w:val="28"/>
        </w:rPr>
      </w:pPr>
      <w:r w:rsidRPr="00042D40">
        <w:rPr>
          <w:rFonts w:ascii="Calibri" w:hAnsi="Calibri" w:cs="Calibri"/>
          <w:b/>
          <w:color w:val="000000"/>
          <w:sz w:val="28"/>
          <w:szCs w:val="28"/>
        </w:rPr>
        <w:t>Software Testing</w:t>
      </w:r>
      <w:r w:rsidRPr="00042D40">
        <w:rPr>
          <w:rFonts w:ascii="Calibri" w:hAnsi="Calibri" w:cs="Calibri"/>
          <w:color w:val="000000"/>
          <w:sz w:val="28"/>
          <w:szCs w:val="28"/>
        </w:rPr>
        <w:t xml:space="preserve">:  Automation , Manual, Web Services </w:t>
      </w:r>
    </w:p>
    <w:p w:rsidR="003B454C" w:rsidRPr="00042D40" w:rsidRDefault="003B454C" w:rsidP="003B454C">
      <w:pPr>
        <w:pStyle w:val="BodyText"/>
        <w:spacing w:after="0" w:line="324" w:lineRule="auto"/>
        <w:rPr>
          <w:sz w:val="28"/>
          <w:szCs w:val="28"/>
        </w:rPr>
      </w:pPr>
      <w:r w:rsidRPr="00042D40">
        <w:rPr>
          <w:rFonts w:ascii="Calibri" w:hAnsi="Calibri" w:cs="Calibri"/>
          <w:b/>
          <w:color w:val="000000"/>
          <w:sz w:val="28"/>
          <w:szCs w:val="28"/>
        </w:rPr>
        <w:t>Bug Tracking Tools</w:t>
      </w:r>
      <w:r w:rsidRPr="00042D40">
        <w:rPr>
          <w:rFonts w:ascii="Calibri" w:hAnsi="Calibri" w:cs="Calibri"/>
          <w:color w:val="000000"/>
          <w:sz w:val="28"/>
          <w:szCs w:val="28"/>
        </w:rPr>
        <w:t>:  DevOps, Jira, jenkins</w:t>
      </w:r>
    </w:p>
    <w:p w:rsidR="003B454C" w:rsidRPr="00042D40" w:rsidRDefault="003B454C" w:rsidP="003B454C">
      <w:pPr>
        <w:pStyle w:val="BodyText"/>
        <w:spacing w:after="0" w:line="324" w:lineRule="auto"/>
        <w:rPr>
          <w:sz w:val="28"/>
          <w:szCs w:val="28"/>
        </w:rPr>
      </w:pPr>
      <w:r w:rsidRPr="00042D40">
        <w:rPr>
          <w:rFonts w:ascii="Calibri" w:hAnsi="Calibri" w:cs="Calibri"/>
          <w:b/>
          <w:color w:val="000000"/>
          <w:sz w:val="28"/>
          <w:szCs w:val="28"/>
        </w:rPr>
        <w:t>Testing API tool</w:t>
      </w:r>
      <w:r w:rsidRPr="00042D40">
        <w:rPr>
          <w:rFonts w:ascii="Calibri" w:hAnsi="Calibri" w:cs="Calibri"/>
          <w:color w:val="000000"/>
          <w:sz w:val="28"/>
          <w:szCs w:val="28"/>
        </w:rPr>
        <w:t xml:space="preserve">:  Postman, </w:t>
      </w:r>
    </w:p>
    <w:p w:rsidR="00FA24DE" w:rsidRDefault="003B454C" w:rsidP="00FA24DE">
      <w:pPr>
        <w:pStyle w:val="BodyText"/>
        <w:spacing w:after="0" w:line="324" w:lineRule="auto"/>
        <w:rPr>
          <w:rFonts w:ascii="Calibri" w:hAnsi="Calibri" w:cs="Calibri"/>
          <w:color w:val="000000"/>
          <w:sz w:val="28"/>
          <w:szCs w:val="28"/>
        </w:rPr>
      </w:pPr>
      <w:r w:rsidRPr="00042D40">
        <w:rPr>
          <w:rFonts w:ascii="Calibri" w:hAnsi="Calibri" w:cs="Calibri"/>
          <w:b/>
          <w:color w:val="000000"/>
          <w:sz w:val="28"/>
          <w:szCs w:val="28"/>
        </w:rPr>
        <w:t>Mobile</w:t>
      </w:r>
      <w:r w:rsidRPr="00042D40">
        <w:rPr>
          <w:rFonts w:ascii="Calibri" w:hAnsi="Calibri" w:cs="Calibri"/>
          <w:color w:val="000000"/>
          <w:sz w:val="28"/>
          <w:szCs w:val="28"/>
        </w:rPr>
        <w:t xml:space="preserve">:  Android, Windows, </w:t>
      </w:r>
    </w:p>
    <w:p w:rsidR="00123D0B" w:rsidRPr="00123D0B" w:rsidRDefault="00123D0B" w:rsidP="00FA24DE">
      <w:pPr>
        <w:pStyle w:val="BodyText"/>
        <w:spacing w:after="0" w:line="324" w:lineRule="auto"/>
        <w:rPr>
          <w:rFonts w:ascii="Calibri" w:hAnsi="Calibri" w:cs="Calibri"/>
          <w:color w:val="000000"/>
          <w:sz w:val="28"/>
          <w:szCs w:val="28"/>
        </w:rPr>
      </w:pP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cstheme="minorHAnsi"/>
          <w:b/>
          <w:bCs/>
          <w:color w:val="0070C0"/>
          <w:sz w:val="24"/>
          <w:szCs w:val="24"/>
        </w:rPr>
      </w:pPr>
      <w:r w:rsidRPr="00FA24DE">
        <w:rPr>
          <w:rFonts w:cstheme="minorHAnsi"/>
          <w:b/>
          <w:bCs/>
          <w:color w:val="0070C0"/>
          <w:sz w:val="24"/>
          <w:szCs w:val="24"/>
        </w:rPr>
        <w:t>In-Flight Entertainmen</w:t>
      </w:r>
      <w:r w:rsidR="00D65E24">
        <w:rPr>
          <w:rFonts w:cstheme="minorHAnsi"/>
          <w:b/>
          <w:bCs/>
          <w:color w:val="0070C0"/>
          <w:sz w:val="24"/>
          <w:szCs w:val="24"/>
        </w:rPr>
        <w:t>t, Hyderabad - 01/2023 – till date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b/>
          <w:bCs/>
          <w:i/>
          <w:color w:val="000000" w:themeColor="text1"/>
          <w:sz w:val="24"/>
          <w:szCs w:val="24"/>
        </w:rPr>
      </w:pPr>
      <w:r w:rsidRPr="00FA24DE">
        <w:rPr>
          <w:rFonts w:asciiTheme="majorHAnsi" w:hAnsiTheme="majorHAnsi" w:cstheme="minorHAnsi"/>
          <w:b/>
          <w:bCs/>
          <w:color w:val="000000" w:themeColor="text1"/>
          <w:sz w:val="24"/>
          <w:szCs w:val="24"/>
        </w:rPr>
        <w:t>Description</w:t>
      </w:r>
      <w:r w:rsidRPr="00FA24DE">
        <w:rPr>
          <w:rFonts w:asciiTheme="majorHAnsi" w:hAnsiTheme="majorHAnsi" w:cstheme="minorHAnsi"/>
          <w:b/>
          <w:bCs/>
          <w:i/>
          <w:color w:val="000000" w:themeColor="text1"/>
          <w:sz w:val="24"/>
          <w:szCs w:val="24"/>
        </w:rPr>
        <w:t xml:space="preserve">: </w:t>
      </w:r>
      <w:r w:rsidRPr="00FA24DE">
        <w:rPr>
          <w:rFonts w:asciiTheme="majorHAnsi" w:hAnsiTheme="majorHAnsi" w:cstheme="minorHAnsi"/>
          <w:bCs/>
          <w:i/>
          <w:color w:val="000000" w:themeColor="text1"/>
          <w:sz w:val="24"/>
          <w:szCs w:val="24"/>
        </w:rPr>
        <w:t>Focusing on Development of test-cases and testing of In-Flight Entertainment system features on working with BDT framework.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b/>
          <w:sz w:val="24"/>
          <w:szCs w:val="24"/>
        </w:rPr>
      </w:pPr>
      <w:r w:rsidRPr="00FA24DE">
        <w:rPr>
          <w:rFonts w:asciiTheme="majorHAnsi" w:hAnsiTheme="majorHAnsi" w:cstheme="minorHAnsi"/>
          <w:b/>
          <w:sz w:val="24"/>
          <w:szCs w:val="24"/>
        </w:rPr>
        <w:t>Responsibilities:</w:t>
      </w:r>
      <w:r w:rsidRPr="00FA24DE">
        <w:rPr>
          <w:rFonts w:asciiTheme="majorHAnsi" w:hAnsiTheme="majorHAnsi" w:cstheme="minorHAnsi"/>
          <w:b/>
          <w:sz w:val="24"/>
          <w:szCs w:val="24"/>
        </w:rPr>
        <w:tab/>
      </w:r>
    </w:p>
    <w:p w:rsidR="004225C5" w:rsidRPr="00FA24DE" w:rsidRDefault="004225C5" w:rsidP="004225C5">
      <w:pPr>
        <w:pStyle w:val="ListParagraph"/>
        <w:widowControl w:val="0"/>
        <w:numPr>
          <w:ilvl w:val="0"/>
          <w:numId w:val="3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 xml:space="preserve">Working with simulators </w:t>
      </w:r>
    </w:p>
    <w:p w:rsidR="004225C5" w:rsidRPr="00FA24DE" w:rsidRDefault="004225C5" w:rsidP="004225C5">
      <w:pPr>
        <w:pStyle w:val="ListParagraph"/>
        <w:widowControl w:val="0"/>
        <w:numPr>
          <w:ilvl w:val="0"/>
          <w:numId w:val="3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Creating the Feature files using BDT framework and Gherkin Language</w:t>
      </w:r>
    </w:p>
    <w:p w:rsidR="004225C5" w:rsidRPr="00FA24DE" w:rsidRDefault="004225C5" w:rsidP="004225C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>Creating Test Cases using Selenium Web driver, Python and BDD cucumber.</w:t>
      </w:r>
    </w:p>
    <w:p w:rsidR="004225C5" w:rsidRPr="00FA24DE" w:rsidRDefault="004225C5" w:rsidP="004225C5">
      <w:pPr>
        <w:pStyle w:val="ListParagraph"/>
        <w:widowControl w:val="0"/>
        <w:numPr>
          <w:ilvl w:val="0"/>
          <w:numId w:val="3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Ticketing  the cases using JIRA(Test management and tracking)</w:t>
      </w:r>
    </w:p>
    <w:p w:rsidR="004225C5" w:rsidRPr="00FA24DE" w:rsidRDefault="004225C5" w:rsidP="004225C5">
      <w:pPr>
        <w:pStyle w:val="ListParagraph"/>
        <w:widowControl w:val="0"/>
        <w:numPr>
          <w:ilvl w:val="0"/>
          <w:numId w:val="3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Attending Agile meetings(Daily scrum and sprint planning)on assigned project</w:t>
      </w:r>
    </w:p>
    <w:p w:rsidR="004225C5" w:rsidRPr="00FA24DE" w:rsidRDefault="004225C5" w:rsidP="004225C5">
      <w:pPr>
        <w:pStyle w:val="ListParagraph"/>
        <w:widowControl w:val="0"/>
        <w:numPr>
          <w:ilvl w:val="0"/>
          <w:numId w:val="3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Performing Integration testing and regression testing by changing and modifying the Tests</w:t>
      </w:r>
    </w:p>
    <w:p w:rsidR="004225C5" w:rsidRPr="00FA24DE" w:rsidRDefault="004225C5" w:rsidP="004225C5">
      <w:pPr>
        <w:pStyle w:val="ListParagraph"/>
        <w:widowControl w:val="0"/>
        <w:numPr>
          <w:ilvl w:val="0"/>
          <w:numId w:val="3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 xml:space="preserve">Creating and checking with Robot scripts </w:t>
      </w:r>
    </w:p>
    <w:p w:rsidR="004225C5" w:rsidRPr="00FA24DE" w:rsidRDefault="004225C5" w:rsidP="004225C5">
      <w:pPr>
        <w:pStyle w:val="ListParagraph"/>
        <w:numPr>
          <w:ilvl w:val="0"/>
          <w:numId w:val="3"/>
        </w:numPr>
        <w:spacing w:after="160" w:line="259" w:lineRule="auto"/>
        <w:rPr>
          <w:rFonts w:asciiTheme="majorHAnsi" w:hAnsiTheme="maj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Creating Object repository by using POM model to improve test case maintenance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asciiTheme="majorHAnsi" w:hAnsiTheme="majorHAnsi"/>
          <w:b/>
          <w:bCs/>
          <w:color w:val="0070C0"/>
          <w:sz w:val="24"/>
          <w:szCs w:val="24"/>
        </w:rPr>
      </w:pP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asciiTheme="majorHAnsi" w:hAnsiTheme="majorHAnsi"/>
          <w:b/>
          <w:bCs/>
          <w:color w:val="0070C0"/>
          <w:sz w:val="24"/>
          <w:szCs w:val="24"/>
        </w:rPr>
      </w:pPr>
      <w:r w:rsidRPr="00FA24DE">
        <w:rPr>
          <w:rFonts w:asciiTheme="majorHAnsi" w:hAnsiTheme="majorHAnsi"/>
          <w:b/>
          <w:bCs/>
          <w:color w:val="0070C0"/>
          <w:sz w:val="24"/>
          <w:szCs w:val="24"/>
        </w:rPr>
        <w:t>Global Manufacturing Execution System, Ayansys Solution</w:t>
      </w:r>
      <w:r w:rsidR="00D65E24">
        <w:rPr>
          <w:rFonts w:asciiTheme="majorHAnsi" w:hAnsiTheme="majorHAnsi"/>
          <w:b/>
          <w:bCs/>
          <w:color w:val="0070C0"/>
          <w:sz w:val="24"/>
          <w:szCs w:val="24"/>
        </w:rPr>
        <w:t>s, Hyderabad - 04/2022 – 12/2022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sz w:val="24"/>
          <w:szCs w:val="24"/>
        </w:rPr>
      </w:pPr>
      <w:r w:rsidRPr="00FA24DE">
        <w:rPr>
          <w:rFonts w:cstheme="minorHAnsi"/>
          <w:b/>
          <w:bCs/>
          <w:sz w:val="24"/>
          <w:szCs w:val="24"/>
        </w:rPr>
        <w:t>Description</w:t>
      </w:r>
      <w:r w:rsidRPr="00FA24DE">
        <w:rPr>
          <w:rFonts w:cstheme="minorHAnsi"/>
          <w:b/>
          <w:bCs/>
          <w:color w:val="0070C0"/>
          <w:sz w:val="24"/>
          <w:szCs w:val="24"/>
        </w:rPr>
        <w:t xml:space="preserve">: </w:t>
      </w:r>
      <w:r w:rsidRPr="00FA24DE">
        <w:rPr>
          <w:rFonts w:cstheme="minorHAnsi"/>
          <w:i/>
          <w:sz w:val="24"/>
          <w:szCs w:val="24"/>
        </w:rPr>
        <w:t>This project is mainly intended to Develop and maintaining Automation Tests for Web application using the Python selenium in timely, cost effectively manner.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 w:rsidRPr="00FA24DE">
        <w:rPr>
          <w:rFonts w:cstheme="minorHAnsi"/>
          <w:b/>
          <w:sz w:val="24"/>
          <w:szCs w:val="24"/>
        </w:rPr>
        <w:t>Responsibilities:</w:t>
      </w:r>
    </w:p>
    <w:p w:rsidR="004225C5" w:rsidRPr="00FA24DE" w:rsidRDefault="004225C5" w:rsidP="004225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>Test Planning and Design upon analyzing the test Requirements.</w:t>
      </w:r>
    </w:p>
    <w:p w:rsidR="004225C5" w:rsidRPr="00FA24DE" w:rsidRDefault="004225C5" w:rsidP="004225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>Creating Test Cases (Test Scripts) using Selenium Web driver, Python and BDD cucumber.</w:t>
      </w:r>
    </w:p>
    <w:p w:rsidR="004225C5" w:rsidRPr="00FA24DE" w:rsidRDefault="004225C5" w:rsidP="004225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hAnsiTheme="majorHAnsi" w:cstheme="minorHAnsi"/>
          <w:i/>
          <w:color w:val="222222"/>
          <w:sz w:val="24"/>
          <w:szCs w:val="24"/>
          <w:shd w:val="clear" w:color="auto" w:fill="FFFFFF"/>
        </w:rPr>
        <w:t>Performs Nightly Execution for regression testing.</w:t>
      </w:r>
    </w:p>
    <w:p w:rsidR="004225C5" w:rsidRPr="00FA24DE" w:rsidRDefault="004225C5" w:rsidP="004225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>Jira Tool (defect logging/ tracking, effort logging, test management).</w:t>
      </w:r>
    </w:p>
    <w:p w:rsidR="004225C5" w:rsidRPr="00FA24DE" w:rsidRDefault="004225C5" w:rsidP="004225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>Modifying Tests and performing Regression Testing.</w:t>
      </w:r>
    </w:p>
    <w:p w:rsidR="004225C5" w:rsidRPr="00FA24DE" w:rsidRDefault="004225C5" w:rsidP="004225C5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4225C5" w:rsidRPr="00FA24DE" w:rsidRDefault="004225C5" w:rsidP="004225C5">
      <w:pPr>
        <w:spacing w:after="0" w:line="240" w:lineRule="auto"/>
        <w:rPr>
          <w:rFonts w:cstheme="minorHAnsi"/>
          <w:sz w:val="24"/>
          <w:szCs w:val="24"/>
        </w:rPr>
      </w:pPr>
      <w:r w:rsidRPr="00FA24DE">
        <w:rPr>
          <w:rFonts w:cstheme="minorHAnsi"/>
          <w:b/>
          <w:bCs/>
          <w:color w:val="0070C0"/>
          <w:sz w:val="24"/>
          <w:szCs w:val="24"/>
        </w:rPr>
        <w:t>Dose</w:t>
      </w:r>
      <w:r w:rsidR="00D65E24">
        <w:rPr>
          <w:rFonts w:cstheme="minorHAnsi"/>
          <w:b/>
          <w:bCs/>
          <w:color w:val="0070C0"/>
          <w:sz w:val="24"/>
          <w:szCs w:val="24"/>
        </w:rPr>
        <w:t xml:space="preserve"> Watch Application, Hyderabad 10/2021</w:t>
      </w:r>
      <w:r w:rsidRPr="00FA24DE">
        <w:rPr>
          <w:rFonts w:cstheme="minorHAnsi"/>
          <w:b/>
          <w:bCs/>
          <w:color w:val="0070C0"/>
          <w:sz w:val="24"/>
          <w:szCs w:val="24"/>
        </w:rPr>
        <w:t xml:space="preserve">- </w:t>
      </w:r>
      <w:r w:rsidR="00D65E24">
        <w:rPr>
          <w:rFonts w:cstheme="minorHAnsi"/>
          <w:b/>
          <w:bCs/>
          <w:color w:val="0070C0"/>
          <w:sz w:val="24"/>
          <w:szCs w:val="24"/>
        </w:rPr>
        <w:t>03</w:t>
      </w:r>
      <w:r w:rsidRPr="00FA24DE">
        <w:rPr>
          <w:rFonts w:cstheme="minorHAnsi"/>
          <w:b/>
          <w:bCs/>
          <w:color w:val="0070C0"/>
          <w:sz w:val="24"/>
          <w:szCs w:val="24"/>
        </w:rPr>
        <w:t>/20</w:t>
      </w:r>
      <w:r w:rsidR="00D65E24">
        <w:rPr>
          <w:rFonts w:cstheme="minorHAnsi"/>
          <w:b/>
          <w:bCs/>
          <w:color w:val="0070C0"/>
          <w:sz w:val="24"/>
          <w:szCs w:val="24"/>
        </w:rPr>
        <w:t>22</w:t>
      </w:r>
    </w:p>
    <w:p w:rsidR="004225C5" w:rsidRPr="00FA24DE" w:rsidRDefault="004225C5" w:rsidP="004225C5">
      <w:pPr>
        <w:pStyle w:val="Standard"/>
        <w:spacing w:after="0" w:line="240" w:lineRule="auto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inorHAnsi" w:eastAsiaTheme="minorEastAsia" w:hAnsiTheme="minorHAnsi" w:cstheme="minorHAnsi"/>
          <w:b/>
          <w:bCs/>
          <w:sz w:val="24"/>
          <w:szCs w:val="24"/>
          <w:lang w:eastAsia="en-US"/>
        </w:rPr>
        <w:t xml:space="preserve">Description: </w:t>
      </w:r>
      <w:r w:rsidRPr="00FA24DE">
        <w:rPr>
          <w:rFonts w:asciiTheme="majorHAnsi" w:eastAsiaTheme="minorEastAsia" w:hAnsiTheme="majorHAnsi" w:cstheme="minorHAnsi"/>
          <w:i/>
          <w:sz w:val="24"/>
          <w:szCs w:val="24"/>
          <w:lang w:eastAsia="en-US"/>
        </w:rPr>
        <w:t>This project is intended to develop the Automation test cases usin</w:t>
      </w:r>
      <w:r w:rsidR="002350BB">
        <w:rPr>
          <w:rFonts w:asciiTheme="majorHAnsi" w:eastAsiaTheme="minorEastAsia" w:hAnsiTheme="majorHAnsi" w:cstheme="minorHAnsi"/>
          <w:i/>
          <w:sz w:val="24"/>
          <w:szCs w:val="24"/>
          <w:lang w:eastAsia="en-US"/>
        </w:rPr>
        <w:t>g the Python and Selenium.</w:t>
      </w:r>
    </w:p>
    <w:p w:rsidR="004225C5" w:rsidRPr="00FA24DE" w:rsidRDefault="004225C5" w:rsidP="004225C5">
      <w:pPr>
        <w:pStyle w:val="Standard"/>
        <w:spacing w:after="0" w:line="240" w:lineRule="auto"/>
        <w:rPr>
          <w:rFonts w:asciiTheme="minorHAnsi" w:eastAsiaTheme="minorEastAsia" w:hAnsiTheme="minorHAnsi" w:cstheme="minorHAnsi"/>
          <w:b/>
          <w:bCs/>
          <w:sz w:val="24"/>
          <w:szCs w:val="24"/>
          <w:lang w:eastAsia="en-US"/>
        </w:rPr>
      </w:pPr>
      <w:r w:rsidRPr="00FA24DE">
        <w:rPr>
          <w:rFonts w:asciiTheme="minorHAnsi" w:eastAsiaTheme="minorEastAsia" w:hAnsiTheme="minorHAnsi" w:cstheme="minorHAnsi"/>
          <w:b/>
          <w:bCs/>
          <w:sz w:val="24"/>
          <w:szCs w:val="24"/>
          <w:lang w:eastAsia="en-US"/>
        </w:rPr>
        <w:t>Responsibilities:</w:t>
      </w:r>
    </w:p>
    <w:p w:rsidR="004225C5" w:rsidRPr="00FA24DE" w:rsidRDefault="004225C5" w:rsidP="004225C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 xml:space="preserve">Developed Test Cases (Test Scripts) using Selenium Web driver, Python and BDD cucumber, </w:t>
      </w:r>
      <w:r w:rsidRPr="00FA24DE">
        <w:rPr>
          <w:rFonts w:asciiTheme="majorHAnsi" w:eastAsia="Times New Roman" w:hAnsiTheme="majorHAnsi" w:cstheme="minorHAnsi"/>
          <w:b/>
          <w:bCs/>
          <w:i/>
          <w:color w:val="222222"/>
          <w:sz w:val="24"/>
          <w:szCs w:val="24"/>
        </w:rPr>
        <w:t>Robot</w:t>
      </w: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>.</w:t>
      </w:r>
    </w:p>
    <w:p w:rsidR="004225C5" w:rsidRPr="00FA24DE" w:rsidRDefault="004225C5" w:rsidP="004225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lastRenderedPageBreak/>
        <w:t>Making generic Functions in the framework.</w:t>
      </w:r>
    </w:p>
    <w:p w:rsidR="004225C5" w:rsidRPr="00FA24DE" w:rsidRDefault="004225C5" w:rsidP="004225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>Performs Nightly Execution for regression testing.</w:t>
      </w:r>
    </w:p>
    <w:p w:rsidR="004225C5" w:rsidRPr="00FA24DE" w:rsidRDefault="004225C5" w:rsidP="004225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 xml:space="preserve"> Working on Root Cause Analysis</w:t>
      </w:r>
    </w:p>
    <w:p w:rsidR="004225C5" w:rsidRPr="00FA24DE" w:rsidRDefault="004225C5" w:rsidP="004225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 xml:space="preserve"> Understanding the test case and automate accordingly.</w:t>
      </w:r>
    </w:p>
    <w:p w:rsidR="004225C5" w:rsidRPr="00FA24DE" w:rsidRDefault="004225C5" w:rsidP="004225C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</w:pPr>
      <w:r w:rsidRPr="00FA24DE">
        <w:rPr>
          <w:rFonts w:asciiTheme="majorHAnsi" w:eastAsia="Times New Roman" w:hAnsiTheme="majorHAnsi" w:cstheme="minorHAnsi"/>
          <w:i/>
          <w:color w:val="222222"/>
          <w:sz w:val="24"/>
          <w:szCs w:val="24"/>
        </w:rPr>
        <w:t xml:space="preserve"> Issue reporting and retesting the incident maintain status.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FA24DE">
        <w:rPr>
          <w:rFonts w:cstheme="minorHAnsi"/>
          <w:b/>
          <w:bCs/>
          <w:color w:val="0070C0"/>
          <w:sz w:val="24"/>
          <w:szCs w:val="24"/>
        </w:rPr>
        <w:t xml:space="preserve">DCAR ELO, </w:t>
      </w:r>
      <w:r w:rsidR="00D65E24">
        <w:rPr>
          <w:rFonts w:cstheme="minorHAnsi"/>
          <w:b/>
          <w:bCs/>
          <w:color w:val="0070C0"/>
          <w:sz w:val="24"/>
          <w:szCs w:val="24"/>
        </w:rPr>
        <w:t>Hyderabad - 12/2020 – 10/2021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asciiTheme="majorHAnsi" w:hAnsiTheme="majorHAnsi" w:cstheme="minorHAnsi"/>
          <w:b/>
          <w:i/>
          <w:sz w:val="24"/>
          <w:szCs w:val="24"/>
        </w:rPr>
      </w:pPr>
      <w:r w:rsidRPr="00FA24DE">
        <w:rPr>
          <w:rFonts w:cstheme="minorHAnsi"/>
          <w:b/>
          <w:bCs/>
          <w:sz w:val="24"/>
          <w:szCs w:val="24"/>
        </w:rPr>
        <w:t xml:space="preserve">Description: </w:t>
      </w:r>
      <w:r w:rsidRPr="00FA24DE">
        <w:rPr>
          <w:rFonts w:asciiTheme="majorHAnsi" w:hAnsiTheme="majorHAnsi" w:cstheme="minorHAnsi"/>
          <w:i/>
          <w:sz w:val="24"/>
          <w:szCs w:val="24"/>
        </w:rPr>
        <w:t>MACVU360 is an ECG Machine which is developed on an Embedded Linux platform</w:t>
      </w:r>
      <w:r w:rsidRPr="00FA24DE">
        <w:rPr>
          <w:rFonts w:asciiTheme="majorHAnsi" w:hAnsiTheme="majorHAnsi" w:cstheme="minorHAnsi"/>
          <w:b/>
          <w:i/>
          <w:sz w:val="24"/>
          <w:szCs w:val="24"/>
        </w:rPr>
        <w:t>.</w:t>
      </w:r>
      <w:r w:rsidRPr="00FA24DE">
        <w:rPr>
          <w:rFonts w:asciiTheme="majorHAnsi" w:hAnsiTheme="majorHAnsi" w:cstheme="minorHAnsi"/>
          <w:i/>
          <w:sz w:val="24"/>
          <w:szCs w:val="24"/>
        </w:rPr>
        <w:t xml:space="preserve"> MACVU360 is an ECG acquisition device, which is helpful for analyzing and recording the ECG of the patient that can be used by medical personnel on adult and paediatric Patients.</w:t>
      </w:r>
    </w:p>
    <w:p w:rsidR="004225C5" w:rsidRPr="00FA24DE" w:rsidRDefault="004225C5" w:rsidP="004225C5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sz w:val="24"/>
          <w:szCs w:val="24"/>
        </w:rPr>
      </w:pPr>
      <w:r w:rsidRPr="00FA24DE">
        <w:rPr>
          <w:rFonts w:cstheme="minorHAnsi"/>
          <w:b/>
          <w:sz w:val="24"/>
          <w:szCs w:val="24"/>
        </w:rPr>
        <w:t>Responsibilities:</w:t>
      </w:r>
    </w:p>
    <w:p w:rsidR="004225C5" w:rsidRPr="00FA24DE" w:rsidRDefault="004225C5" w:rsidP="004225C5">
      <w:pPr>
        <w:numPr>
          <w:ilvl w:val="0"/>
          <w:numId w:val="6"/>
        </w:numPr>
        <w:suppressAutoHyphens/>
        <w:spacing w:after="0" w:line="240" w:lineRule="auto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Involved in the creation of the feature files using the Gherkin Language.</w:t>
      </w:r>
    </w:p>
    <w:p w:rsidR="004225C5" w:rsidRPr="00FA24DE" w:rsidRDefault="004225C5" w:rsidP="004225C5">
      <w:pPr>
        <w:pStyle w:val="ListParagraph"/>
        <w:numPr>
          <w:ilvl w:val="0"/>
          <w:numId w:val="7"/>
        </w:numPr>
        <w:tabs>
          <w:tab w:val="clear" w:pos="535"/>
        </w:tabs>
        <w:ind w:left="72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Development of the Automation Script using</w:t>
      </w:r>
      <w:r w:rsidRPr="00FA24DE">
        <w:rPr>
          <w:rFonts w:asciiTheme="majorHAnsi" w:hAnsiTheme="majorHAnsi" w:cstheme="minorHAnsi"/>
          <w:b/>
          <w:i/>
          <w:sz w:val="24"/>
          <w:szCs w:val="24"/>
        </w:rPr>
        <w:t xml:space="preserve"> Python with Robot Framework.</w:t>
      </w:r>
    </w:p>
    <w:p w:rsidR="004225C5" w:rsidRPr="00FA24DE" w:rsidRDefault="004225C5" w:rsidP="004225C5">
      <w:pPr>
        <w:pStyle w:val="ListParagraph"/>
        <w:numPr>
          <w:ilvl w:val="0"/>
          <w:numId w:val="7"/>
        </w:numPr>
        <w:tabs>
          <w:tab w:val="clear" w:pos="535"/>
        </w:tabs>
        <w:ind w:left="72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Involved in Regression Testing, Root cause analysis, Protocol Fixes.</w:t>
      </w:r>
    </w:p>
    <w:p w:rsidR="004225C5" w:rsidRPr="00FA24DE" w:rsidRDefault="004225C5" w:rsidP="004225C5">
      <w:pPr>
        <w:pStyle w:val="ListParagraph"/>
        <w:numPr>
          <w:ilvl w:val="0"/>
          <w:numId w:val="7"/>
        </w:numPr>
        <w:tabs>
          <w:tab w:val="clear" w:pos="535"/>
        </w:tabs>
        <w:ind w:left="72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 xml:space="preserve">Creation and updating of </w:t>
      </w:r>
      <w:r w:rsidRPr="00FA24DE">
        <w:rPr>
          <w:rFonts w:asciiTheme="majorHAnsi" w:hAnsiTheme="majorHAnsi" w:cstheme="minorHAnsi"/>
          <w:b/>
          <w:i/>
          <w:sz w:val="24"/>
          <w:szCs w:val="24"/>
        </w:rPr>
        <w:t>Library functions</w:t>
      </w:r>
      <w:r w:rsidRPr="00FA24DE">
        <w:rPr>
          <w:rFonts w:asciiTheme="majorHAnsi" w:hAnsiTheme="majorHAnsi" w:cstheme="minorHAnsi"/>
          <w:i/>
          <w:sz w:val="24"/>
          <w:szCs w:val="24"/>
        </w:rPr>
        <w:t xml:space="preserve"> in test framework using </w:t>
      </w:r>
      <w:r w:rsidRPr="00FA24DE">
        <w:rPr>
          <w:rFonts w:asciiTheme="majorHAnsi" w:hAnsiTheme="majorHAnsi" w:cstheme="minorHAnsi"/>
          <w:b/>
          <w:i/>
          <w:sz w:val="24"/>
          <w:szCs w:val="24"/>
        </w:rPr>
        <w:t>python</w:t>
      </w:r>
      <w:r w:rsidRPr="00FA24DE">
        <w:rPr>
          <w:rFonts w:asciiTheme="majorHAnsi" w:hAnsiTheme="majorHAnsi" w:cstheme="minorHAnsi"/>
          <w:i/>
          <w:sz w:val="24"/>
          <w:szCs w:val="24"/>
        </w:rPr>
        <w:t>.</w:t>
      </w:r>
    </w:p>
    <w:p w:rsidR="004225C5" w:rsidRPr="00FA24DE" w:rsidRDefault="004225C5" w:rsidP="004225C5">
      <w:pPr>
        <w:pStyle w:val="ListParagraph"/>
        <w:numPr>
          <w:ilvl w:val="0"/>
          <w:numId w:val="7"/>
        </w:numPr>
        <w:tabs>
          <w:tab w:val="clear" w:pos="535"/>
        </w:tabs>
        <w:ind w:left="72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>Looking the Requirements and sub system requirements from HP ALM.</w:t>
      </w:r>
    </w:p>
    <w:p w:rsidR="004225C5" w:rsidRPr="00FA24DE" w:rsidRDefault="004225C5" w:rsidP="004225C5">
      <w:pPr>
        <w:pStyle w:val="ListParagraph"/>
        <w:numPr>
          <w:ilvl w:val="0"/>
          <w:numId w:val="7"/>
        </w:numPr>
        <w:tabs>
          <w:tab w:val="clear" w:pos="535"/>
        </w:tabs>
        <w:ind w:left="720"/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 xml:space="preserve">Logging Defects in Defect management tool like </w:t>
      </w:r>
      <w:r w:rsidRPr="00FA24DE">
        <w:rPr>
          <w:rFonts w:asciiTheme="majorHAnsi" w:hAnsiTheme="majorHAnsi" w:cstheme="minorHAnsi"/>
          <w:b/>
          <w:i/>
          <w:sz w:val="24"/>
          <w:szCs w:val="24"/>
        </w:rPr>
        <w:t>JIRA</w:t>
      </w:r>
      <w:r w:rsidRPr="00FA24DE">
        <w:rPr>
          <w:rFonts w:asciiTheme="majorHAnsi" w:hAnsiTheme="majorHAnsi" w:cstheme="minorHAnsi"/>
          <w:i/>
          <w:sz w:val="24"/>
          <w:szCs w:val="24"/>
        </w:rPr>
        <w:t xml:space="preserve"> failed scenario &amp; retesting it on previous build.</w:t>
      </w:r>
    </w:p>
    <w:p w:rsidR="004225C5" w:rsidRPr="00FA24DE" w:rsidRDefault="004225C5" w:rsidP="004225C5">
      <w:pPr>
        <w:pStyle w:val="ListParagraph"/>
        <w:numPr>
          <w:ilvl w:val="0"/>
          <w:numId w:val="8"/>
        </w:numPr>
        <w:tabs>
          <w:tab w:val="clear" w:pos="0"/>
        </w:tabs>
        <w:rPr>
          <w:rFonts w:asciiTheme="majorHAnsi" w:hAnsiTheme="majorHAnsi" w:cstheme="minorHAnsi"/>
          <w:i/>
          <w:sz w:val="24"/>
          <w:szCs w:val="24"/>
        </w:rPr>
      </w:pPr>
      <w:r w:rsidRPr="00FA24DE">
        <w:rPr>
          <w:rFonts w:asciiTheme="majorHAnsi" w:hAnsiTheme="majorHAnsi" w:cstheme="minorHAnsi"/>
          <w:i/>
          <w:sz w:val="24"/>
          <w:szCs w:val="24"/>
        </w:rPr>
        <w:t xml:space="preserve">Performed Continues Execution through </w:t>
      </w:r>
      <w:r w:rsidRPr="00FA24DE">
        <w:rPr>
          <w:rFonts w:asciiTheme="majorHAnsi" w:hAnsiTheme="majorHAnsi" w:cstheme="minorHAnsi"/>
          <w:b/>
          <w:i/>
          <w:sz w:val="24"/>
          <w:szCs w:val="24"/>
        </w:rPr>
        <w:t>Jenkins</w:t>
      </w:r>
      <w:r w:rsidRPr="00FA24DE">
        <w:rPr>
          <w:rFonts w:asciiTheme="majorHAnsi" w:hAnsiTheme="majorHAnsi" w:cstheme="minorHAnsi"/>
          <w:i/>
          <w:sz w:val="24"/>
          <w:szCs w:val="24"/>
        </w:rPr>
        <w:t>.</w:t>
      </w:r>
    </w:p>
    <w:p w:rsidR="004225C5" w:rsidRPr="00E8377D" w:rsidRDefault="004225C5" w:rsidP="00E8377D">
      <w:pPr>
        <w:pStyle w:val="BodyText"/>
        <w:spacing w:after="0" w:line="324" w:lineRule="auto"/>
      </w:pPr>
      <w:r w:rsidRPr="00FA24DE">
        <w:rPr>
          <w:rFonts w:ascii="Calibri" w:hAnsi="Calibri" w:cs="Calibri"/>
          <w:b/>
          <w:color w:val="0070C0"/>
        </w:rPr>
        <w:t>Nspira</w:t>
      </w:r>
      <w:r w:rsidR="00E8377D">
        <w:rPr>
          <w:rFonts w:ascii="Calibri" w:hAnsi="Calibri" w:cs="Calibri"/>
          <w:b/>
          <w:color w:val="0070C0"/>
        </w:rPr>
        <w:t>(</w:t>
      </w:r>
      <w:r w:rsidR="00E8377D" w:rsidRPr="00FA24DE">
        <w:rPr>
          <w:rFonts w:ascii="Calibri" w:hAnsi="Calibri" w:cs="Calibri"/>
          <w:b/>
          <w:color w:val="000000"/>
        </w:rPr>
        <w:t xml:space="preserve"> </w:t>
      </w:r>
      <w:r w:rsidR="00E8377D" w:rsidRPr="00FA24DE">
        <w:rPr>
          <w:rFonts w:ascii="Calibri" w:hAnsi="Calibri" w:cs="Calibri"/>
          <w:color w:val="000000"/>
        </w:rPr>
        <w:t xml:space="preserve">Narayana Educational Institutions, India </w:t>
      </w:r>
      <w:r w:rsidR="00E8377D">
        <w:rPr>
          <w:rFonts w:ascii="Calibri" w:hAnsi="Calibri" w:cs="Calibri"/>
          <w:color w:val="0070C0"/>
        </w:rPr>
        <w:t>)</w:t>
      </w:r>
      <w:r w:rsidR="00D65E24">
        <w:rPr>
          <w:rFonts w:ascii="Calibri" w:hAnsi="Calibri" w:cs="Calibri"/>
          <w:color w:val="0070C0"/>
        </w:rPr>
        <w:t>03/2020-12/2020</w:t>
      </w:r>
      <w:r w:rsidRPr="00FA24DE">
        <w:rPr>
          <w:rFonts w:ascii="Calibri" w:hAnsi="Calibri" w:cs="Calibri"/>
          <w:color w:val="0070C0"/>
        </w:rPr>
        <w:t xml:space="preserve"> </w:t>
      </w:r>
    </w:p>
    <w:p w:rsidR="00FA24DE" w:rsidRPr="002350BB" w:rsidRDefault="004225C5" w:rsidP="004225C5">
      <w:pPr>
        <w:pStyle w:val="BodyText"/>
        <w:spacing w:after="0" w:line="324" w:lineRule="auto"/>
        <w:rPr>
          <w:i/>
        </w:rPr>
      </w:pPr>
      <w:r w:rsidRPr="002350BB">
        <w:rPr>
          <w:rFonts w:ascii="Calibri" w:hAnsi="Calibri" w:cs="Calibri"/>
          <w:b/>
          <w:i/>
          <w:color w:val="000000"/>
        </w:rPr>
        <w:t>Testing approach</w:t>
      </w:r>
      <w:r w:rsidRPr="002350BB">
        <w:rPr>
          <w:rFonts w:ascii="Calibri" w:hAnsi="Calibri" w:cs="Calibri"/>
          <w:i/>
          <w:color w:val="000000"/>
        </w:rPr>
        <w:t xml:space="preserve">: Manual testing and Mobile testing </w:t>
      </w:r>
    </w:p>
    <w:p w:rsidR="004225C5" w:rsidRPr="002350BB" w:rsidRDefault="004225C5" w:rsidP="004225C5">
      <w:pPr>
        <w:pStyle w:val="BodyText"/>
        <w:spacing w:after="0" w:line="324" w:lineRule="auto"/>
        <w:rPr>
          <w:i/>
        </w:rPr>
      </w:pPr>
      <w:r w:rsidRPr="002350BB">
        <w:rPr>
          <w:rFonts w:ascii="Calibri" w:hAnsi="Calibri" w:cs="Calibri"/>
          <w:b/>
          <w:i/>
          <w:color w:val="000000"/>
        </w:rPr>
        <w:t>Description</w:t>
      </w:r>
      <w:r w:rsidRPr="002350BB">
        <w:rPr>
          <w:rFonts w:ascii="Calibri" w:hAnsi="Calibri" w:cs="Calibri"/>
          <w:i/>
          <w:color w:val="000000"/>
        </w:rPr>
        <w:t>:</w:t>
      </w:r>
    </w:p>
    <w:p w:rsidR="004225C5" w:rsidRPr="002350BB" w:rsidRDefault="004225C5" w:rsidP="004225C5">
      <w:pPr>
        <w:pStyle w:val="BodyText"/>
        <w:spacing w:after="0" w:line="324" w:lineRule="auto"/>
        <w:jc w:val="both"/>
        <w:rPr>
          <w:i/>
        </w:rPr>
      </w:pPr>
      <w:r w:rsidRPr="002350BB">
        <w:rPr>
          <w:rFonts w:ascii="Calibri" w:hAnsi="Calibri" w:cs="Calibri"/>
          <w:i/>
          <w:color w:val="000000"/>
        </w:rPr>
        <w:t xml:space="preserve">NSpira is an Enterprise Resource Planning application which caters to the needs of the NarayanaGroup of Institutes spanned across India. This Application covers Financial, Marketing, Inventory, Sales; Production modules. All the modules are being designed and developed to the customized needs of the client who has around 800+ branches across India. Application has specialized features apart from the modules like </w:t>
      </w:r>
      <w:r w:rsidRPr="002350BB">
        <w:rPr>
          <w:rFonts w:ascii="Calibri" w:hAnsi="Calibri" w:cs="Calibri"/>
          <w:b/>
          <w:i/>
          <w:color w:val="000000"/>
        </w:rPr>
        <w:t>Context Searching</w:t>
      </w:r>
      <w:r w:rsidRPr="002350BB">
        <w:rPr>
          <w:rFonts w:ascii="Calibri" w:hAnsi="Calibri" w:cs="Calibri"/>
          <w:i/>
          <w:color w:val="000000"/>
        </w:rPr>
        <w:t xml:space="preserve">, </w:t>
      </w:r>
      <w:r w:rsidRPr="002350BB">
        <w:rPr>
          <w:rFonts w:ascii="Calibri" w:hAnsi="Calibri" w:cs="Calibri"/>
          <w:b/>
          <w:i/>
          <w:color w:val="000000"/>
        </w:rPr>
        <w:t>Context based Analytic</w:t>
      </w:r>
      <w:r w:rsidRPr="002350BB">
        <w:rPr>
          <w:rFonts w:ascii="Calibri" w:hAnsi="Calibri" w:cs="Calibri"/>
          <w:i/>
          <w:color w:val="000000"/>
        </w:rPr>
        <w:t xml:space="preserve">, and </w:t>
      </w:r>
      <w:r w:rsidRPr="002350BB">
        <w:rPr>
          <w:rFonts w:ascii="Calibri" w:hAnsi="Calibri" w:cs="Calibri"/>
          <w:b/>
          <w:i/>
          <w:color w:val="000000"/>
        </w:rPr>
        <w:t>Mobile enabled</w:t>
      </w:r>
      <w:r w:rsidRPr="002350BB">
        <w:rPr>
          <w:rFonts w:ascii="Calibri" w:hAnsi="Calibri" w:cs="Calibri"/>
          <w:i/>
          <w:color w:val="000000"/>
        </w:rPr>
        <w:t xml:space="preserve"> with respect to the authorization restrictions of the users. This Project is planned to be executing in the </w:t>
      </w:r>
      <w:r w:rsidRPr="002350BB">
        <w:rPr>
          <w:rFonts w:ascii="Calibri" w:hAnsi="Calibri" w:cs="Calibri"/>
          <w:b/>
          <w:i/>
          <w:color w:val="000000"/>
        </w:rPr>
        <w:t>Scrum (Agile) Model</w:t>
      </w:r>
      <w:r w:rsidRPr="002350BB">
        <w:rPr>
          <w:rFonts w:ascii="Calibri" w:hAnsi="Calibri" w:cs="Calibri"/>
          <w:i/>
          <w:color w:val="000000"/>
        </w:rPr>
        <w:t>.</w:t>
      </w:r>
    </w:p>
    <w:p w:rsidR="004225C5" w:rsidRPr="002350BB" w:rsidRDefault="004225C5" w:rsidP="004225C5">
      <w:pPr>
        <w:pStyle w:val="BodyText"/>
        <w:spacing w:after="0" w:line="324" w:lineRule="auto"/>
        <w:rPr>
          <w:i/>
        </w:rPr>
      </w:pPr>
      <w:r w:rsidRPr="002350BB">
        <w:rPr>
          <w:rFonts w:ascii="Calibri" w:hAnsi="Calibri" w:cs="Calibri"/>
          <w:b/>
          <w:i/>
          <w:color w:val="000000"/>
        </w:rPr>
        <w:t>Roles and Responsibilities: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/>
        <w:jc w:val="both"/>
        <w:rPr>
          <w:i/>
        </w:rPr>
      </w:pPr>
      <w:r w:rsidRPr="002350BB">
        <w:rPr>
          <w:rFonts w:ascii="Calibri" w:hAnsi="Calibri" w:cs="Calibri"/>
          <w:i/>
          <w:color w:val="000000"/>
        </w:rPr>
        <w:t>Participating in requirement review meetings with development team, technical architects and business team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Understanding the Specifications provided by the client.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 xml:space="preserve">Involved in preparation of Effort Estimates 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/>
        <w:rPr>
          <w:i/>
        </w:rPr>
      </w:pPr>
      <w:r w:rsidRPr="002350BB">
        <w:rPr>
          <w:rFonts w:ascii="Calibri" w:hAnsi="Calibri" w:cs="Calibri"/>
          <w:i/>
          <w:color w:val="000000"/>
        </w:rPr>
        <w:t>Prepare the Test Scenarios based on the requirement specifications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Involved in Test Case Design and Peer Review of Test Cases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Performed Functional, Usability, Retesting and Regression Testing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333333"/>
        </w:rPr>
        <w:t xml:space="preserve">Designed &amp; restructured </w:t>
      </w:r>
      <w:r w:rsidRPr="002350BB">
        <w:rPr>
          <w:rFonts w:ascii="Calibri" w:hAnsi="Calibri" w:cs="Calibri"/>
          <w:i/>
          <w:color w:val="000000"/>
        </w:rPr>
        <w:t>the Test Cases according to CR and Business Rules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/>
        <w:rPr>
          <w:i/>
        </w:rPr>
      </w:pPr>
      <w:r w:rsidRPr="002350BB">
        <w:rPr>
          <w:rFonts w:ascii="Calibri" w:hAnsi="Calibri" w:cs="Calibri"/>
          <w:i/>
          <w:color w:val="000000"/>
        </w:rPr>
        <w:t>Involved in preparing the RTM for ensuring the Test Coverage with respect to the requirements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lastRenderedPageBreak/>
        <w:t>Validating details in the database tables by running SQL queries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Performed cross browser testing with various operating system combinations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Defect Reporting and Tracking by using TFS and involved in Defect Triage meetings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Extensively performed Manual Testing process to ensure the quality of the software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Prepared Daily and weekly status reports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 xml:space="preserve">Analysed test results and prepared Test summary report and metrics preparation </w:t>
      </w:r>
    </w:p>
    <w:p w:rsidR="004225C5" w:rsidRPr="002350BB" w:rsidRDefault="004225C5" w:rsidP="004225C5">
      <w:pPr>
        <w:pStyle w:val="BodyText"/>
        <w:numPr>
          <w:ilvl w:val="0"/>
          <w:numId w:val="9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Knowledge Transfer to the team members.</w:t>
      </w:r>
    </w:p>
    <w:p w:rsidR="004225C5" w:rsidRPr="00FA24DE" w:rsidRDefault="004225C5" w:rsidP="004225C5">
      <w:pPr>
        <w:pStyle w:val="BodyText"/>
        <w:tabs>
          <w:tab w:val="left" w:pos="707"/>
        </w:tabs>
        <w:spacing w:after="0" w:line="324" w:lineRule="auto"/>
        <w:ind w:left="707"/>
      </w:pPr>
    </w:p>
    <w:p w:rsidR="004225C5" w:rsidRPr="00123D0B" w:rsidRDefault="004225C5" w:rsidP="004225C5">
      <w:pPr>
        <w:pStyle w:val="BodyText"/>
        <w:spacing w:after="0" w:line="324" w:lineRule="auto"/>
        <w:jc w:val="both"/>
        <w:rPr>
          <w:color w:val="0070C0"/>
        </w:rPr>
      </w:pPr>
      <w:r w:rsidRPr="00123D0B">
        <w:rPr>
          <w:rFonts w:ascii="Calibri" w:hAnsi="Calibri" w:cs="Calibri"/>
          <w:b/>
          <w:color w:val="0070C0"/>
        </w:rPr>
        <w:t>Course Attendance Tracking Application</w:t>
      </w:r>
      <w:r w:rsidR="00D65E24">
        <w:rPr>
          <w:rFonts w:ascii="Calibri" w:hAnsi="Calibri" w:cs="Calibri"/>
          <w:b/>
          <w:color w:val="0070C0"/>
        </w:rPr>
        <w:t xml:space="preserve"> 08/2019-0</w:t>
      </w:r>
      <w:r w:rsidR="007E1396">
        <w:rPr>
          <w:rFonts w:ascii="Calibri" w:hAnsi="Calibri" w:cs="Calibri"/>
          <w:b/>
          <w:color w:val="0070C0"/>
        </w:rPr>
        <w:t>3/2020</w:t>
      </w:r>
    </w:p>
    <w:p w:rsidR="004225C5" w:rsidRPr="002350BB" w:rsidRDefault="004225C5" w:rsidP="00123D0B">
      <w:pPr>
        <w:pStyle w:val="BodyText"/>
        <w:spacing w:after="0" w:line="324" w:lineRule="auto"/>
        <w:jc w:val="both"/>
        <w:rPr>
          <w:i/>
        </w:rPr>
      </w:pPr>
      <w:r w:rsidRPr="002350BB">
        <w:rPr>
          <w:rFonts w:ascii="Calibri" w:hAnsi="Calibri" w:cs="Calibri"/>
          <w:b/>
          <w:i/>
          <w:color w:val="000000"/>
        </w:rPr>
        <w:t xml:space="preserve">Client: </w:t>
      </w:r>
      <w:r w:rsidRPr="002350BB">
        <w:rPr>
          <w:rFonts w:ascii="Calibri" w:hAnsi="Calibri" w:cs="Calibri"/>
          <w:i/>
          <w:color w:val="000000"/>
        </w:rPr>
        <w:t>Black Board Inc., USA</w:t>
      </w:r>
    </w:p>
    <w:p w:rsidR="004225C5" w:rsidRPr="002350BB" w:rsidRDefault="004225C5" w:rsidP="004225C5">
      <w:pPr>
        <w:pStyle w:val="BodyText"/>
        <w:spacing w:after="0" w:line="422" w:lineRule="auto"/>
        <w:rPr>
          <w:i/>
        </w:rPr>
      </w:pPr>
      <w:r w:rsidRPr="002350BB">
        <w:rPr>
          <w:rFonts w:ascii="Calibri" w:hAnsi="Calibri" w:cs="Calibri"/>
          <w:b/>
          <w:i/>
          <w:color w:val="000000"/>
        </w:rPr>
        <w:t>Roles and Responsibilities:</w:t>
      </w:r>
    </w:p>
    <w:p w:rsidR="004225C5" w:rsidRPr="002350BB" w:rsidRDefault="004225C5" w:rsidP="004225C5">
      <w:pPr>
        <w:pStyle w:val="BodyText"/>
        <w:numPr>
          <w:ilvl w:val="0"/>
          <w:numId w:val="10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Understanding the Specifications provided by the client.</w:t>
      </w:r>
    </w:p>
    <w:p w:rsidR="004225C5" w:rsidRPr="002350BB" w:rsidRDefault="004225C5" w:rsidP="004225C5">
      <w:pPr>
        <w:pStyle w:val="BodyText"/>
        <w:numPr>
          <w:ilvl w:val="0"/>
          <w:numId w:val="10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Interaction with scrum master.</w:t>
      </w:r>
    </w:p>
    <w:p w:rsidR="004225C5" w:rsidRPr="002350BB" w:rsidRDefault="004225C5" w:rsidP="004225C5">
      <w:pPr>
        <w:pStyle w:val="BodyText"/>
        <w:numPr>
          <w:ilvl w:val="0"/>
          <w:numId w:val="11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Responsible for review of test cases to ensure high quality deliverable.</w:t>
      </w:r>
    </w:p>
    <w:p w:rsidR="004225C5" w:rsidRPr="002350BB" w:rsidRDefault="004225C5" w:rsidP="004225C5">
      <w:pPr>
        <w:pStyle w:val="BodyText"/>
        <w:numPr>
          <w:ilvl w:val="0"/>
          <w:numId w:val="12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Preparing the test cases based on the requirement specifications.</w:t>
      </w:r>
    </w:p>
    <w:p w:rsidR="004225C5" w:rsidRPr="002350BB" w:rsidRDefault="004225C5" w:rsidP="004225C5">
      <w:pPr>
        <w:pStyle w:val="BodyText"/>
        <w:numPr>
          <w:ilvl w:val="0"/>
          <w:numId w:val="13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Executing the Test Cases.</w:t>
      </w:r>
    </w:p>
    <w:p w:rsidR="004225C5" w:rsidRPr="002350BB" w:rsidRDefault="004225C5" w:rsidP="004225C5">
      <w:pPr>
        <w:pStyle w:val="BodyText"/>
        <w:numPr>
          <w:ilvl w:val="0"/>
          <w:numId w:val="14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Giving mandatory information of a defect to developers in order to fix the defect.</w:t>
      </w:r>
    </w:p>
    <w:p w:rsidR="004225C5" w:rsidRPr="002350BB" w:rsidRDefault="004225C5" w:rsidP="004225C5">
      <w:pPr>
        <w:pStyle w:val="BodyText"/>
        <w:numPr>
          <w:ilvl w:val="0"/>
          <w:numId w:val="15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Performing Retesting, Regression Testing, Compatibility Testing.</w:t>
      </w:r>
    </w:p>
    <w:p w:rsidR="004225C5" w:rsidRPr="002350BB" w:rsidRDefault="004225C5" w:rsidP="004225C5">
      <w:pPr>
        <w:pStyle w:val="BodyText"/>
        <w:numPr>
          <w:ilvl w:val="0"/>
          <w:numId w:val="16"/>
        </w:numPr>
        <w:tabs>
          <w:tab w:val="left" w:pos="707"/>
        </w:tabs>
        <w:spacing w:after="0" w:line="324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Finding defects, conduct defect analysis, preparation of defect reports and defects tracking.</w:t>
      </w:r>
    </w:p>
    <w:p w:rsidR="004225C5" w:rsidRPr="00FA24DE" w:rsidRDefault="004225C5" w:rsidP="004225C5">
      <w:pPr>
        <w:pStyle w:val="BodyText"/>
        <w:tabs>
          <w:tab w:val="left" w:pos="707"/>
        </w:tabs>
        <w:spacing w:after="0" w:line="324" w:lineRule="auto"/>
        <w:rPr>
          <w:rFonts w:ascii="Calibri" w:hAnsi="Calibri" w:cs="Calibri"/>
          <w:color w:val="000000"/>
        </w:rPr>
      </w:pPr>
    </w:p>
    <w:p w:rsidR="004225C5" w:rsidRPr="002350BB" w:rsidRDefault="004225C5" w:rsidP="004225C5">
      <w:pPr>
        <w:pStyle w:val="BodyText"/>
        <w:spacing w:after="0" w:line="324" w:lineRule="auto"/>
        <w:jc w:val="both"/>
        <w:rPr>
          <w:color w:val="0070C0"/>
        </w:rPr>
      </w:pPr>
      <w:r w:rsidRPr="00123D0B">
        <w:rPr>
          <w:rFonts w:ascii="Calibri" w:hAnsi="Calibri" w:cs="Calibri"/>
          <w:b/>
          <w:color w:val="0070C0"/>
        </w:rPr>
        <w:t>VAS Application</w:t>
      </w:r>
      <w:r w:rsidR="007E1396">
        <w:rPr>
          <w:rFonts w:ascii="Calibri" w:hAnsi="Calibri" w:cs="Calibri"/>
          <w:b/>
          <w:color w:val="0070C0"/>
        </w:rPr>
        <w:t xml:space="preserve"> 10/2018-08/2019</w:t>
      </w:r>
    </w:p>
    <w:p w:rsidR="004225C5" w:rsidRPr="002350BB" w:rsidRDefault="004225C5" w:rsidP="004225C5">
      <w:pPr>
        <w:pStyle w:val="BodyText"/>
        <w:spacing w:after="0" w:line="422" w:lineRule="auto"/>
        <w:rPr>
          <w:i/>
        </w:rPr>
      </w:pPr>
      <w:r w:rsidRPr="002350BB">
        <w:rPr>
          <w:rFonts w:ascii="Calibri" w:hAnsi="Calibri" w:cs="Calibri"/>
          <w:b/>
          <w:i/>
          <w:color w:val="000000"/>
        </w:rPr>
        <w:t>Roles &amp; Responsibilities:</w:t>
      </w:r>
    </w:p>
    <w:p w:rsidR="004225C5" w:rsidRPr="002350BB" w:rsidRDefault="004225C5" w:rsidP="004225C5">
      <w:pPr>
        <w:pStyle w:val="BodyText"/>
        <w:numPr>
          <w:ilvl w:val="0"/>
          <w:numId w:val="17"/>
        </w:numPr>
        <w:tabs>
          <w:tab w:val="left" w:pos="707"/>
        </w:tabs>
        <w:spacing w:after="0" w:line="422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Executing the Test Cases.</w:t>
      </w:r>
    </w:p>
    <w:p w:rsidR="004225C5" w:rsidRPr="002350BB" w:rsidRDefault="004225C5" w:rsidP="004225C5">
      <w:pPr>
        <w:pStyle w:val="BodyText"/>
        <w:numPr>
          <w:ilvl w:val="0"/>
          <w:numId w:val="17"/>
        </w:numPr>
        <w:tabs>
          <w:tab w:val="left" w:pos="707"/>
        </w:tabs>
        <w:spacing w:after="0" w:line="422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Performing Retesting, Regression Testing</w:t>
      </w:r>
    </w:p>
    <w:p w:rsidR="004225C5" w:rsidRPr="002350BB" w:rsidRDefault="004225C5" w:rsidP="004225C5">
      <w:pPr>
        <w:pStyle w:val="BodyText"/>
        <w:numPr>
          <w:ilvl w:val="0"/>
          <w:numId w:val="17"/>
        </w:numPr>
        <w:tabs>
          <w:tab w:val="left" w:pos="707"/>
        </w:tabs>
        <w:spacing w:after="0" w:line="422" w:lineRule="auto"/>
        <w:rPr>
          <w:i/>
        </w:rPr>
      </w:pPr>
      <w:r w:rsidRPr="002350BB">
        <w:rPr>
          <w:rFonts w:ascii="Calibri" w:hAnsi="Calibri" w:cs="Calibri"/>
          <w:i/>
          <w:color w:val="000000"/>
        </w:rPr>
        <w:t>Checking the values in database.</w:t>
      </w:r>
    </w:p>
    <w:p w:rsidR="009F775E" w:rsidRPr="00123D0B" w:rsidRDefault="009F775E" w:rsidP="009F775E">
      <w:pPr>
        <w:widowControl w:val="0"/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cstheme="minorHAnsi"/>
          <w:b/>
          <w:color w:val="0070C0"/>
          <w:sz w:val="36"/>
          <w:szCs w:val="36"/>
        </w:rPr>
      </w:pPr>
      <w:r w:rsidRPr="00123D0B">
        <w:rPr>
          <w:rFonts w:cstheme="minorHAnsi"/>
          <w:b/>
          <w:color w:val="0070C0"/>
          <w:sz w:val="36"/>
          <w:szCs w:val="36"/>
        </w:rPr>
        <w:t>Education:</w:t>
      </w:r>
    </w:p>
    <w:p w:rsidR="009F775E" w:rsidRPr="00123D0B" w:rsidRDefault="009F775E" w:rsidP="009F775E">
      <w:pPr>
        <w:pStyle w:val="ListParagraph"/>
        <w:widowControl w:val="0"/>
        <w:numPr>
          <w:ilvl w:val="0"/>
          <w:numId w:val="18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asciiTheme="majorHAnsi" w:hAnsiTheme="majorHAnsi" w:cstheme="minorHAnsi"/>
          <w:sz w:val="36"/>
          <w:szCs w:val="36"/>
        </w:rPr>
      </w:pPr>
      <w:r w:rsidRPr="00123D0B">
        <w:rPr>
          <w:rFonts w:asciiTheme="majorHAnsi" w:hAnsiTheme="majorHAnsi" w:cstheme="minorHAnsi"/>
          <w:sz w:val="36"/>
          <w:szCs w:val="36"/>
        </w:rPr>
        <w:t>Post-Graduation in MCA in Holy Mary Institute of technology and sciences– 2010.</w:t>
      </w:r>
    </w:p>
    <w:p w:rsidR="004225C5" w:rsidRPr="001D7127" w:rsidRDefault="009F775E" w:rsidP="001D7127">
      <w:pPr>
        <w:pStyle w:val="ListParagraph"/>
        <w:widowControl w:val="0"/>
        <w:numPr>
          <w:ilvl w:val="0"/>
          <w:numId w:val="18"/>
        </w:numPr>
        <w:tabs>
          <w:tab w:val="left" w:pos="1080"/>
          <w:tab w:val="left" w:pos="1800"/>
          <w:tab w:val="left" w:pos="2160"/>
          <w:tab w:val="left" w:pos="4680"/>
        </w:tabs>
        <w:autoSpaceDE w:val="0"/>
        <w:spacing w:after="0" w:line="240" w:lineRule="auto"/>
        <w:rPr>
          <w:rFonts w:asciiTheme="majorHAnsi" w:hAnsiTheme="majorHAnsi" w:cstheme="minorHAnsi"/>
          <w:sz w:val="36"/>
          <w:szCs w:val="36"/>
        </w:rPr>
      </w:pPr>
      <w:r w:rsidRPr="00123D0B">
        <w:rPr>
          <w:rFonts w:asciiTheme="majorHAnsi" w:hAnsiTheme="majorHAnsi" w:cstheme="minorHAnsi"/>
          <w:sz w:val="36"/>
          <w:szCs w:val="36"/>
        </w:rPr>
        <w:t>Graduate in B. Sc(Electronics) in SS&amp;N college -2007</w:t>
      </w:r>
      <w:r w:rsidR="00A827C1">
        <w:rPr>
          <w:rFonts w:asciiTheme="majorHAnsi" w:hAnsiTheme="majorHAnsi" w:cstheme="minorHAnsi"/>
          <w:sz w:val="36"/>
          <w:szCs w:val="36"/>
        </w:rPr>
        <w:t>.</w:t>
      </w:r>
    </w:p>
    <w:sectPr w:rsidR="004225C5" w:rsidRPr="001D7127" w:rsidSect="00D0123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EFF" w:rsidRDefault="00141EFF" w:rsidP="00D0123A">
      <w:pPr>
        <w:spacing w:after="0" w:line="240" w:lineRule="auto"/>
      </w:pPr>
      <w:r>
        <w:separator/>
      </w:r>
    </w:p>
  </w:endnote>
  <w:endnote w:type="continuationSeparator" w:id="1">
    <w:p w:rsidR="00141EFF" w:rsidRDefault="00141EFF" w:rsidP="00D01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EFF" w:rsidRDefault="00141EFF" w:rsidP="00D0123A">
      <w:pPr>
        <w:spacing w:after="0" w:line="240" w:lineRule="auto"/>
      </w:pPr>
      <w:r>
        <w:separator/>
      </w:r>
    </w:p>
  </w:footnote>
  <w:footnote w:type="continuationSeparator" w:id="1">
    <w:p w:rsidR="00141EFF" w:rsidRDefault="00141EFF" w:rsidP="00D01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23A" w:rsidRPr="0038232B" w:rsidRDefault="00D0123A" w:rsidP="00D0123A">
    <w:pPr>
      <w:widowControl w:val="0"/>
      <w:tabs>
        <w:tab w:val="left" w:pos="1080"/>
        <w:tab w:val="left" w:pos="1800"/>
        <w:tab w:val="left" w:pos="2160"/>
        <w:tab w:val="left" w:pos="4680"/>
      </w:tabs>
      <w:autoSpaceDE w:val="0"/>
      <w:spacing w:after="0" w:line="240" w:lineRule="auto"/>
      <w:rPr>
        <w:rFonts w:cstheme="minorHAnsi"/>
        <w:b/>
        <w:bCs/>
        <w:color w:val="0070C0"/>
        <w:sz w:val="32"/>
        <w:szCs w:val="32"/>
      </w:rPr>
    </w:pPr>
    <w:r>
      <w:rPr>
        <w:rFonts w:cstheme="minorHAnsi"/>
        <w:b/>
        <w:bCs/>
        <w:color w:val="0070C0"/>
        <w:sz w:val="32"/>
        <w:szCs w:val="32"/>
      </w:rPr>
      <w:t>Trinadh Ravuri</w:t>
    </w:r>
    <w:r w:rsidRPr="0038232B">
      <w:rPr>
        <w:rFonts w:cstheme="minorHAnsi"/>
        <w:b/>
        <w:bCs/>
        <w:color w:val="0070C0"/>
        <w:sz w:val="32"/>
        <w:szCs w:val="32"/>
      </w:rPr>
      <w:tab/>
      <w:t>–</w:t>
    </w:r>
    <w:r>
      <w:rPr>
        <w:rFonts w:cstheme="minorHAnsi"/>
        <w:b/>
        <w:bCs/>
        <w:color w:val="0070C0"/>
        <w:sz w:val="32"/>
        <w:szCs w:val="32"/>
      </w:rPr>
      <w:t xml:space="preserve"> Python Development, </w:t>
    </w:r>
    <w:r w:rsidRPr="0038232B">
      <w:rPr>
        <w:rFonts w:cstheme="minorHAnsi"/>
        <w:b/>
        <w:bCs/>
        <w:color w:val="0070C0"/>
        <w:sz w:val="32"/>
        <w:szCs w:val="32"/>
      </w:rPr>
      <w:t xml:space="preserve"> Automation Test</w:t>
    </w:r>
    <w:r>
      <w:rPr>
        <w:rFonts w:cstheme="minorHAnsi"/>
        <w:b/>
        <w:bCs/>
        <w:color w:val="0070C0"/>
        <w:sz w:val="32"/>
        <w:szCs w:val="32"/>
      </w:rPr>
      <w:t>/QA</w:t>
    </w:r>
    <w:r w:rsidRPr="0038232B">
      <w:rPr>
        <w:rFonts w:cstheme="minorHAnsi"/>
        <w:b/>
        <w:bCs/>
        <w:color w:val="0070C0"/>
        <w:sz w:val="32"/>
        <w:szCs w:val="32"/>
      </w:rPr>
      <w:t xml:space="preserve"> Engineer</w:t>
    </w:r>
  </w:p>
  <w:p w:rsidR="00D0123A" w:rsidRPr="0038232B" w:rsidRDefault="00D0123A" w:rsidP="00D0123A">
    <w:pPr>
      <w:widowControl w:val="0"/>
      <w:tabs>
        <w:tab w:val="left" w:pos="1080"/>
        <w:tab w:val="left" w:pos="1800"/>
        <w:tab w:val="left" w:pos="2160"/>
        <w:tab w:val="left" w:pos="4680"/>
      </w:tabs>
      <w:autoSpaceDE w:val="0"/>
      <w:spacing w:after="0" w:line="240" w:lineRule="auto"/>
      <w:rPr>
        <w:rFonts w:cstheme="minorHAnsi"/>
        <w:b/>
        <w:bCs/>
        <w:color w:val="0070C0"/>
        <w:sz w:val="32"/>
        <w:szCs w:val="32"/>
      </w:rPr>
    </w:pPr>
  </w:p>
  <w:p w:rsidR="00D0123A" w:rsidRDefault="00D0123A" w:rsidP="00D0123A">
    <w:pPr>
      <w:spacing w:line="480" w:lineRule="auto"/>
      <w:rPr>
        <w:b/>
        <w:bCs/>
      </w:rPr>
    </w:pPr>
    <w:hyperlink r:id="rId1" w:history="1">
      <w:r w:rsidRPr="008A7768">
        <w:rPr>
          <w:rStyle w:val="Hyperlink"/>
          <w:b/>
          <w:bCs/>
        </w:rPr>
        <w:t>trinadh.ravz@gmail.com</w:t>
      </w:r>
    </w:hyperlink>
    <w:r>
      <w:tab/>
    </w:r>
    <w:r w:rsidRPr="65C41D53">
      <w:rPr>
        <w:b/>
        <w:bCs/>
      </w:rPr>
      <w:t>|</w:t>
    </w:r>
    <w:r>
      <w:tab/>
    </w:r>
    <w:r w:rsidRPr="65C41D53">
      <w:rPr>
        <w:b/>
        <w:bCs/>
      </w:rPr>
      <w:t>PH: +91 7658962143</w:t>
    </w:r>
    <w:r>
      <w:tab/>
    </w:r>
    <w:r w:rsidRPr="65C41D53">
      <w:rPr>
        <w:b/>
        <w:bCs/>
      </w:rPr>
      <w:t>|</w:t>
    </w:r>
    <w:r>
      <w:tab/>
    </w:r>
    <w:r w:rsidR="00437926">
      <w:rPr>
        <w:b/>
        <w:bCs/>
      </w:rPr>
      <w:tab/>
    </w:r>
    <w:r w:rsidRPr="65C41D53">
      <w:rPr>
        <w:b/>
        <w:bCs/>
      </w:rPr>
      <w:t xml:space="preserve"> Hyderabad.</w:t>
    </w:r>
  </w:p>
  <w:p w:rsidR="00D0123A" w:rsidRDefault="00D012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4"/>
      </w:rPr>
    </w:lvl>
  </w:abstractNum>
  <w:abstractNum w:abstractNumId="1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535"/>
        </w:tabs>
        <w:ind w:left="535" w:hanging="360"/>
      </w:pPr>
      <w:rPr>
        <w:rFonts w:ascii="Symbol" w:hAnsi="Symbol" w:cs="Wingdings"/>
      </w:rPr>
    </w:lvl>
  </w:abstractNum>
  <w:abstractNum w:abstractNumId="3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aps w:val="0"/>
        <w:smallCaps w:val="0"/>
        <w:strike w:val="0"/>
        <w:dstrike w:val="0"/>
        <w:color w:val="000000"/>
        <w:sz w:val="22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5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6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7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8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9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1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2">
    <w:nsid w:val="0D830871"/>
    <w:multiLevelType w:val="hybridMultilevel"/>
    <w:tmpl w:val="27B0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666759"/>
    <w:multiLevelType w:val="hybridMultilevel"/>
    <w:tmpl w:val="2464782C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5F52A0"/>
    <w:multiLevelType w:val="hybridMultilevel"/>
    <w:tmpl w:val="008C45CC"/>
    <w:lvl w:ilvl="0" w:tplc="BA2A6F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F40111"/>
    <w:multiLevelType w:val="multilevel"/>
    <w:tmpl w:val="1AD0E6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3146151C"/>
    <w:multiLevelType w:val="hybridMultilevel"/>
    <w:tmpl w:val="C388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F6773D"/>
    <w:multiLevelType w:val="hybridMultilevel"/>
    <w:tmpl w:val="5F4C67C0"/>
    <w:lvl w:ilvl="0" w:tplc="CB46F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86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E3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5EA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24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AF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21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E6D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40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6"/>
  </w:num>
  <w:num w:numId="4">
    <w:abstractNumId w:val="15"/>
  </w:num>
  <w:num w:numId="5">
    <w:abstractNumId w:val="17"/>
  </w:num>
  <w:num w:numId="6">
    <w:abstractNumId w:val="12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9"/>
  </w:num>
  <w:num w:numId="16">
    <w:abstractNumId w:val="10"/>
  </w:num>
  <w:num w:numId="17">
    <w:abstractNumId w:val="11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0123A"/>
    <w:rsid w:val="00042D40"/>
    <w:rsid w:val="00123D0B"/>
    <w:rsid w:val="00141EFF"/>
    <w:rsid w:val="001D7127"/>
    <w:rsid w:val="002350BB"/>
    <w:rsid w:val="003B454C"/>
    <w:rsid w:val="004225C5"/>
    <w:rsid w:val="00437926"/>
    <w:rsid w:val="00445F03"/>
    <w:rsid w:val="00747BDF"/>
    <w:rsid w:val="007E1396"/>
    <w:rsid w:val="009F775E"/>
    <w:rsid w:val="00A827C1"/>
    <w:rsid w:val="00D0123A"/>
    <w:rsid w:val="00D65E24"/>
    <w:rsid w:val="00DA76C9"/>
    <w:rsid w:val="00E8377D"/>
    <w:rsid w:val="00FA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23A"/>
  </w:style>
  <w:style w:type="paragraph" w:styleId="Footer">
    <w:name w:val="footer"/>
    <w:basedOn w:val="Normal"/>
    <w:link w:val="FooterChar"/>
    <w:uiPriority w:val="99"/>
    <w:semiHidden/>
    <w:unhideWhenUsed/>
    <w:rsid w:val="00D012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23A"/>
  </w:style>
  <w:style w:type="character" w:styleId="Hyperlink">
    <w:name w:val="Hyperlink"/>
    <w:basedOn w:val="DefaultParagraphFont"/>
    <w:uiPriority w:val="99"/>
    <w:unhideWhenUsed/>
    <w:rsid w:val="00D012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123A"/>
    <w:pPr>
      <w:ind w:left="720"/>
      <w:contextualSpacing/>
    </w:pPr>
  </w:style>
  <w:style w:type="paragraph" w:styleId="BodyText">
    <w:name w:val="Body Text"/>
    <w:basedOn w:val="Normal"/>
    <w:link w:val="BodyTextChar"/>
    <w:rsid w:val="00D0123A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D0123A"/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paragraph" w:customStyle="1" w:styleId="Standard">
    <w:name w:val="Standard"/>
    <w:rsid w:val="004225C5"/>
    <w:pPr>
      <w:suppressAutoHyphens/>
      <w:autoSpaceDN w:val="0"/>
      <w:textAlignment w:val="baseline"/>
    </w:pPr>
    <w:rPr>
      <w:rFonts w:ascii="Calibri" w:eastAsia="Calibri" w:hAnsi="Calibri" w:cs="Calibri"/>
      <w:kern w:val="3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inadh.rav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2023-07-03T10:21:00Z</dcterms:created>
  <dcterms:modified xsi:type="dcterms:W3CDTF">2023-07-03T11:03:00Z</dcterms:modified>
</cp:coreProperties>
</file>